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09BA1" w14:textId="77777777" w:rsidR="00D612E8" w:rsidRDefault="0000000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GIT</w:t>
      </w:r>
    </w:p>
    <w:p w14:paraId="6F7F2C7A" w14:textId="77777777" w:rsidR="00D612E8" w:rsidRDefault="00000000">
      <w:pPr>
        <w:rPr>
          <w:b/>
          <w:bCs/>
        </w:rPr>
      </w:pPr>
      <w:r>
        <w:rPr>
          <w:b/>
          <w:bCs/>
        </w:rPr>
        <w:t>What is GIT?</w:t>
      </w:r>
    </w:p>
    <w:p w14:paraId="7CDA3EF9" w14:textId="77777777" w:rsidR="00D612E8" w:rsidRDefault="00000000">
      <w:pPr>
        <w:pStyle w:val="ListParagraph"/>
        <w:numPr>
          <w:ilvl w:val="0"/>
          <w:numId w:val="1"/>
        </w:numPr>
      </w:pPr>
      <w:r>
        <w:t>It is a distributed version control system.</w:t>
      </w:r>
    </w:p>
    <w:p w14:paraId="5BAEE3FF" w14:textId="77777777" w:rsidR="00D612E8" w:rsidRDefault="00000000">
      <w:pPr>
        <w:pStyle w:val="ListParagraph"/>
        <w:numPr>
          <w:ilvl w:val="0"/>
          <w:numId w:val="1"/>
        </w:numPr>
      </w:pPr>
      <w:r>
        <w:t>Every user has a local version.</w:t>
      </w:r>
    </w:p>
    <w:p w14:paraId="5F6D8C1F" w14:textId="77777777" w:rsidR="00D612E8" w:rsidRDefault="00000000">
      <w:pPr>
        <w:pStyle w:val="ListParagraph"/>
        <w:numPr>
          <w:ilvl w:val="0"/>
          <w:numId w:val="1"/>
        </w:numPr>
      </w:pPr>
      <w:r>
        <w:t>It is designed to handle everything from small to very large project with speed and efficiency.</w:t>
      </w:r>
    </w:p>
    <w:p w14:paraId="08A55CFA" w14:textId="77777777" w:rsidR="00D612E8" w:rsidRDefault="00000000">
      <w:pPr>
        <w:pStyle w:val="ListParagraph"/>
        <w:numPr>
          <w:ilvl w:val="0"/>
          <w:numId w:val="1"/>
        </w:numPr>
      </w:pPr>
      <w:r>
        <w:t>Helps creating something called src code.</w:t>
      </w:r>
    </w:p>
    <w:p w14:paraId="4AECA2E2" w14:textId="77777777" w:rsidR="00D612E8" w:rsidRDefault="00000000">
      <w:pPr>
        <w:pStyle w:val="ListParagraph"/>
        <w:numPr>
          <w:ilvl w:val="0"/>
          <w:numId w:val="1"/>
        </w:numPr>
      </w:pPr>
      <w:r>
        <w:t>It allows different people to work on the same file at the same time on the same project.</w:t>
      </w:r>
    </w:p>
    <w:p w14:paraId="73319D8D" w14:textId="77777777" w:rsidR="00D612E8" w:rsidRDefault="00000000">
      <w:pPr>
        <w:pStyle w:val="ListParagraph"/>
        <w:numPr>
          <w:ilvl w:val="0"/>
          <w:numId w:val="1"/>
        </w:numPr>
      </w:pPr>
      <w:r>
        <w:t>Example src code: &lt;head&gt;hello&lt;/head&gt;</w:t>
      </w:r>
    </w:p>
    <w:p w14:paraId="5176282D" w14:textId="57A04428" w:rsidR="00D612E8" w:rsidRDefault="00000000">
      <w:r>
        <w:t xml:space="preserve">                                 </w:t>
      </w:r>
      <w:r w:rsidR="00764CF2">
        <w:t xml:space="preserve">                   </w:t>
      </w:r>
      <w:r>
        <w:t xml:space="preserve"> &lt;body&gt;&lt;/body&gt;</w:t>
      </w:r>
    </w:p>
    <w:p w14:paraId="3CF02D3A" w14:textId="77777777" w:rsidR="00D612E8" w:rsidRDefault="00000000">
      <w:pPr>
        <w:rPr>
          <w:b/>
          <w:bCs/>
        </w:rPr>
      </w:pPr>
      <w:r>
        <w:rPr>
          <w:b/>
          <w:bCs/>
        </w:rPr>
        <w:t xml:space="preserve">VERSION CONTROL </w:t>
      </w:r>
    </w:p>
    <w:p w14:paraId="6503CC9B" w14:textId="77777777" w:rsidR="00D612E8" w:rsidRDefault="00000000">
      <w:pPr>
        <w:pStyle w:val="ListParagraph"/>
        <w:numPr>
          <w:ilvl w:val="0"/>
          <w:numId w:val="2"/>
        </w:numPr>
      </w:pPr>
      <w:r>
        <w:t>Version control is a software that tracks and manage changes to files over time.</w:t>
      </w:r>
    </w:p>
    <w:p w14:paraId="5DCD3B89" w14:textId="77777777" w:rsidR="00D612E8" w:rsidRDefault="00000000">
      <w:pPr>
        <w:pStyle w:val="ListParagraph"/>
        <w:numPr>
          <w:ilvl w:val="0"/>
          <w:numId w:val="2"/>
        </w:numPr>
      </w:pPr>
      <w:r>
        <w:t>Version control generally allow users to revisit earlier versions of the file, compare changes between versions and undo changes etc.</w:t>
      </w:r>
    </w:p>
    <w:p w14:paraId="2571DFD2" w14:textId="77777777" w:rsidR="00D612E8" w:rsidRDefault="00D612E8"/>
    <w:p w14:paraId="1CA44818" w14:textId="77777777" w:rsidR="00D612E8" w:rsidRDefault="00000000">
      <w:pPr>
        <w:rPr>
          <w:b/>
          <w:bCs/>
        </w:rPr>
      </w:pPr>
      <w:r>
        <w:rPr>
          <w:b/>
          <w:bCs/>
        </w:rPr>
        <w:t>BENEFIT OF GIT.</w:t>
      </w:r>
    </w:p>
    <w:p w14:paraId="656E7B29" w14:textId="251FBDC2" w:rsidR="00D612E8" w:rsidRDefault="00000000">
      <w:pPr>
        <w:pStyle w:val="ListParagraph"/>
        <w:numPr>
          <w:ilvl w:val="0"/>
          <w:numId w:val="3"/>
        </w:numPr>
      </w:pPr>
      <w:r>
        <w:t xml:space="preserve">It </w:t>
      </w:r>
      <w:r w:rsidR="00764CF2">
        <w:t>allows</w:t>
      </w:r>
      <w:r>
        <w:t xml:space="preserve"> you to roll back code.</w:t>
      </w:r>
    </w:p>
    <w:p w14:paraId="5A77C7CF" w14:textId="77777777" w:rsidR="00D612E8" w:rsidRDefault="00000000">
      <w:pPr>
        <w:pStyle w:val="ListParagraph"/>
        <w:numPr>
          <w:ilvl w:val="0"/>
          <w:numId w:val="3"/>
        </w:numPr>
      </w:pPr>
      <w:r>
        <w:t>To track changes cross multiple files.</w:t>
      </w:r>
    </w:p>
    <w:p w14:paraId="403929F7" w14:textId="77777777" w:rsidR="00D612E8" w:rsidRDefault="00000000">
      <w:pPr>
        <w:pStyle w:val="ListParagraph"/>
        <w:numPr>
          <w:ilvl w:val="0"/>
          <w:numId w:val="3"/>
        </w:numPr>
      </w:pPr>
      <w:r>
        <w:t xml:space="preserve">Integrity </w:t>
      </w:r>
    </w:p>
    <w:p w14:paraId="6C0BB36E" w14:textId="77777777" w:rsidR="00D612E8" w:rsidRDefault="00000000">
      <w:pPr>
        <w:rPr>
          <w:b/>
          <w:bCs/>
        </w:rPr>
      </w:pPr>
      <w:r>
        <w:rPr>
          <w:b/>
          <w:bCs/>
        </w:rPr>
        <w:t>LOCAL GIT REPO.</w:t>
      </w:r>
    </w:p>
    <w:p w14:paraId="17EF86D6" w14:textId="77777777" w:rsidR="00D612E8" w:rsidRDefault="00000000">
      <w:pPr>
        <w:pStyle w:val="ListParagraph"/>
        <w:numPr>
          <w:ilvl w:val="0"/>
          <w:numId w:val="4"/>
        </w:numPr>
      </w:pPr>
      <w:r>
        <w:t>Is any directory that you create.</w:t>
      </w:r>
    </w:p>
    <w:p w14:paraId="5B148D97" w14:textId="77777777" w:rsidR="00D612E8" w:rsidRDefault="00000000">
      <w:pPr>
        <w:pStyle w:val="ListParagraph"/>
        <w:numPr>
          <w:ilvl w:val="0"/>
          <w:numId w:val="4"/>
        </w:numPr>
      </w:pPr>
      <w:r>
        <w:t>Any directory with a GIT file becomes a GIT repo (git init)</w:t>
      </w:r>
    </w:p>
    <w:p w14:paraId="3E88CF7E" w14:textId="77777777" w:rsidR="00D612E8" w:rsidRDefault="00000000">
      <w:pPr>
        <w:rPr>
          <w:b/>
          <w:bCs/>
        </w:rPr>
      </w:pPr>
      <w:r>
        <w:rPr>
          <w:b/>
          <w:bCs/>
        </w:rPr>
        <w:t>FOURS AREAS IN GIT.</w:t>
      </w:r>
    </w:p>
    <w:p w14:paraId="218CF55C" w14:textId="77777777" w:rsidR="00D612E8" w:rsidRDefault="00000000">
      <w:pPr>
        <w:pStyle w:val="ListParagraph"/>
        <w:numPr>
          <w:ilvl w:val="0"/>
          <w:numId w:val="5"/>
        </w:numPr>
      </w:pPr>
      <w:r>
        <w:t>Working Area (create or edit)</w:t>
      </w:r>
    </w:p>
    <w:p w14:paraId="37AD8312" w14:textId="56B797BC" w:rsidR="00D612E8" w:rsidRDefault="00000000">
      <w:pPr>
        <w:pStyle w:val="ListParagraph"/>
        <w:numPr>
          <w:ilvl w:val="0"/>
          <w:numId w:val="5"/>
        </w:numPr>
      </w:pPr>
      <w:r>
        <w:t xml:space="preserve">Staging, </w:t>
      </w:r>
      <w:r w:rsidR="00764CF2">
        <w:t>for</w:t>
      </w:r>
      <w:r>
        <w:t xml:space="preserve"> tracking index files use=&gt; (git add), to track just the file (git </w:t>
      </w:r>
      <w:r w:rsidR="00764CF2">
        <w:t>add “file</w:t>
      </w:r>
      <w:r>
        <w:t>").</w:t>
      </w:r>
    </w:p>
    <w:p w14:paraId="168A094E" w14:textId="77777777" w:rsidR="00D612E8" w:rsidRDefault="00000000">
      <w:pPr>
        <w:pStyle w:val="ListParagraph"/>
        <w:numPr>
          <w:ilvl w:val="0"/>
          <w:numId w:val="5"/>
        </w:numPr>
      </w:pPr>
      <w:r>
        <w:t>Local repo, commit message (git commit-m)</w:t>
      </w:r>
    </w:p>
    <w:p w14:paraId="4893BEEA" w14:textId="77777777" w:rsidR="00D612E8" w:rsidRDefault="00000000">
      <w:pPr>
        <w:pStyle w:val="ListParagraph"/>
        <w:numPr>
          <w:ilvl w:val="0"/>
          <w:numId w:val="6"/>
        </w:numPr>
      </w:pPr>
      <w:r>
        <w:t>Remote repo is master version for git push (GitHub).</w:t>
      </w:r>
    </w:p>
    <w:p w14:paraId="670FFF15" w14:textId="77777777" w:rsidR="00D612E8" w:rsidRDefault="00D612E8"/>
    <w:p w14:paraId="6BB9ADEE" w14:textId="77777777" w:rsidR="00D612E8" w:rsidRDefault="00000000">
      <w:r>
        <w:t xml:space="preserve">TWO WAYS OF COPYING CODE FROM SOMEONE ELSE </w:t>
      </w:r>
    </w:p>
    <w:p w14:paraId="4D52737A" w14:textId="77777777" w:rsidR="00D612E8" w:rsidRDefault="00000000">
      <w:pPr>
        <w:pStyle w:val="ListParagraph"/>
        <w:numPr>
          <w:ilvl w:val="0"/>
          <w:numId w:val="7"/>
        </w:numPr>
      </w:pPr>
      <w:r>
        <w:rPr>
          <w:b/>
          <w:bCs/>
        </w:rPr>
        <w:t>Fork</w:t>
      </w:r>
      <w:r>
        <w:t>.</w:t>
      </w:r>
    </w:p>
    <w:p w14:paraId="6F24FE70" w14:textId="77777777" w:rsidR="00D612E8" w:rsidRDefault="00000000">
      <w:pPr>
        <w:pStyle w:val="ListParagraph"/>
        <w:numPr>
          <w:ilvl w:val="0"/>
          <w:numId w:val="8"/>
        </w:numPr>
      </w:pPr>
      <w:r>
        <w:t>Is a copy from one remote repo to another remote repo or to your remote repo.</w:t>
      </w:r>
    </w:p>
    <w:p w14:paraId="7941F6D6" w14:textId="77777777" w:rsidR="00D612E8" w:rsidRDefault="00000000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Clone</w:t>
      </w:r>
    </w:p>
    <w:p w14:paraId="72A75C29" w14:textId="77777777" w:rsidR="00D612E8" w:rsidRDefault="00000000">
      <w:pPr>
        <w:pStyle w:val="ListParagraph"/>
        <w:numPr>
          <w:ilvl w:val="0"/>
          <w:numId w:val="10"/>
        </w:numPr>
      </w:pPr>
      <w:r>
        <w:lastRenderedPageBreak/>
        <w:t>Coping code from one remote repo to your local remote repo.</w:t>
      </w:r>
    </w:p>
    <w:p w14:paraId="19878ACE" w14:textId="77777777" w:rsidR="00D612E8" w:rsidRDefault="00D612E8"/>
    <w:p w14:paraId="7FE4C8B0" w14:textId="4067C7A4" w:rsidR="00D612E8" w:rsidRDefault="00764CF2">
      <w:r>
        <w:t>Note: Whenever</w:t>
      </w:r>
      <w:r w:rsidR="00000000">
        <w:t xml:space="preserve"> someone pushes something or commit something it shows exactly what they are doing.</w:t>
      </w:r>
    </w:p>
    <w:p w14:paraId="06F40F90" w14:textId="77777777" w:rsidR="00D612E8" w:rsidRDefault="00000000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CONFIG COMMAND.</w:t>
      </w:r>
    </w:p>
    <w:p w14:paraId="5C05B218" w14:textId="7B9B64A7" w:rsidR="00D612E8" w:rsidRDefault="00000000">
      <w:r>
        <w:t xml:space="preserve">Once GIT is </w:t>
      </w:r>
      <w:r w:rsidR="00764CF2">
        <w:t>installed,</w:t>
      </w:r>
      <w:r>
        <w:t xml:space="preserve"> we need to use GIT Config Command.</w:t>
      </w:r>
    </w:p>
    <w:p w14:paraId="618E380E" w14:textId="77777777" w:rsidR="00D612E8" w:rsidRDefault="00000000">
      <w:pPr>
        <w:pStyle w:val="ListParagraph"/>
        <w:numPr>
          <w:ilvl w:val="0"/>
          <w:numId w:val="13"/>
        </w:numPr>
      </w:pPr>
      <w:r>
        <w:t>Configure GIT =&gt; git config--global user.name"name".</w:t>
      </w:r>
    </w:p>
    <w:p w14:paraId="28095C29" w14:textId="77777777" w:rsidR="00D612E8" w:rsidRDefault="00000000">
      <w:pPr>
        <w:pStyle w:val="ListParagraph"/>
        <w:numPr>
          <w:ilvl w:val="0"/>
          <w:numId w:val="13"/>
        </w:numPr>
      </w:pPr>
      <w:r>
        <w:t>Configure GIT=&gt; got config-- global user. email "email"</w:t>
      </w:r>
    </w:p>
    <w:p w14:paraId="0A215A07" w14:textId="77777777" w:rsidR="00D612E8" w:rsidRDefault="00000000">
      <w:pPr>
        <w:pStyle w:val="ListParagraph"/>
        <w:numPr>
          <w:ilvl w:val="0"/>
          <w:numId w:val="13"/>
        </w:numPr>
      </w:pPr>
      <w:r>
        <w:t>Verify config =&gt; git config -- list.</w:t>
      </w:r>
    </w:p>
    <w:p w14:paraId="3C877CCF" w14:textId="3C41C39D" w:rsidR="00D612E8" w:rsidRDefault="00764CF2">
      <w:pPr>
        <w:pStyle w:val="ListParagraph"/>
        <w:numPr>
          <w:ilvl w:val="0"/>
          <w:numId w:val="12"/>
        </w:numPr>
      </w:pPr>
      <w:r>
        <w:rPr>
          <w:b/>
          <w:bCs/>
        </w:rPr>
        <w:t>Authenticate</w:t>
      </w:r>
      <w:r>
        <w:t>.</w:t>
      </w:r>
    </w:p>
    <w:p w14:paraId="34CBE8DE" w14:textId="77777777" w:rsidR="00D612E8" w:rsidRDefault="00000000">
      <w:r>
        <w:t>Then later is Authenticate to GitHub.</w:t>
      </w:r>
    </w:p>
    <w:p w14:paraId="0DB1540F" w14:textId="0EF4D15B" w:rsidR="00D612E8" w:rsidRDefault="00000000">
      <w:pPr>
        <w:pStyle w:val="ListParagraph"/>
        <w:numPr>
          <w:ilvl w:val="0"/>
          <w:numId w:val="14"/>
        </w:numPr>
      </w:pPr>
      <w:r>
        <w:t xml:space="preserve">Get personal Access token =&gt; </w:t>
      </w:r>
      <w:r w:rsidR="00764CF2">
        <w:t>GitHub</w:t>
      </w:r>
      <w:r>
        <w:t xml:space="preserve"> &gt; dev settings&gt;personal Access token&gt;create and save </w:t>
      </w:r>
      <w:r w:rsidR="00764CF2">
        <w:t>token.</w:t>
      </w:r>
    </w:p>
    <w:p w14:paraId="66F27AE5" w14:textId="77777777" w:rsidR="00D612E8" w:rsidRDefault="00000000">
      <w:pPr>
        <w:pStyle w:val="ListParagraph"/>
        <w:numPr>
          <w:ilvl w:val="0"/>
          <w:numId w:val="14"/>
        </w:numPr>
      </w:pPr>
      <w:r>
        <w:t>Save it somewhere.</w:t>
      </w:r>
    </w:p>
    <w:p w14:paraId="7F618CE9" w14:textId="77777777" w:rsidR="00D612E8" w:rsidRDefault="00000000">
      <w:r>
        <w:rPr>
          <w:b/>
          <w:bCs/>
        </w:rPr>
        <w:t>BRANCHING</w:t>
      </w:r>
      <w:r>
        <w:t>.</w:t>
      </w:r>
    </w:p>
    <w:p w14:paraId="5C67D229" w14:textId="4A181821" w:rsidR="00D612E8" w:rsidRDefault="00000000">
      <w:pPr>
        <w:pStyle w:val="ListParagraph"/>
        <w:numPr>
          <w:ilvl w:val="0"/>
          <w:numId w:val="15"/>
        </w:numPr>
      </w:pPr>
      <w:r>
        <w:t xml:space="preserve">Is an isolated </w:t>
      </w:r>
      <w:r w:rsidR="00764CF2">
        <w:t>line of</w:t>
      </w:r>
      <w:r>
        <w:t xml:space="preserve"> code.git branch = list all branched.</w:t>
      </w:r>
    </w:p>
    <w:p w14:paraId="15F65121" w14:textId="77777777" w:rsidR="00D612E8" w:rsidRDefault="00000000">
      <w:pPr>
        <w:pStyle w:val="ListParagraph"/>
        <w:numPr>
          <w:ilvl w:val="0"/>
          <w:numId w:val="15"/>
        </w:numPr>
      </w:pPr>
      <w:r>
        <w:t>Create and switch branch = git checkout -b &lt;branchname&gt;</w:t>
      </w:r>
    </w:p>
    <w:p w14:paraId="2593177C" w14:textId="77777777" w:rsidR="00D612E8" w:rsidRDefault="00000000">
      <w:pPr>
        <w:pStyle w:val="ListParagraph"/>
        <w:numPr>
          <w:ilvl w:val="0"/>
          <w:numId w:val="15"/>
        </w:numPr>
      </w:pPr>
      <w:r>
        <w:t>(Switch only) git checkout&lt;branchName&gt;</w:t>
      </w:r>
    </w:p>
    <w:p w14:paraId="16F8C83E" w14:textId="77777777" w:rsidR="00D612E8" w:rsidRDefault="00000000">
      <w:pPr>
        <w:rPr>
          <w:b/>
          <w:bCs/>
        </w:rPr>
      </w:pPr>
      <w:r>
        <w:rPr>
          <w:b/>
          <w:bCs/>
        </w:rPr>
        <w:t>GIT COMMANDS</w:t>
      </w:r>
    </w:p>
    <w:p w14:paraId="61269DFB" w14:textId="77777777" w:rsidR="00D612E8" w:rsidRDefault="00000000">
      <w:pPr>
        <w:pStyle w:val="ListParagraph"/>
        <w:numPr>
          <w:ilvl w:val="0"/>
          <w:numId w:val="16"/>
        </w:numPr>
      </w:pPr>
      <w:r>
        <w:t>repo -&gt; repository</w:t>
      </w:r>
    </w:p>
    <w:p w14:paraId="21878D83" w14:textId="77777777" w:rsidR="00D612E8" w:rsidRDefault="00D612E8"/>
    <w:p w14:paraId="684CA092" w14:textId="72377B65" w:rsidR="00D612E8" w:rsidRDefault="00000000">
      <w:pPr>
        <w:pStyle w:val="ListParagraph"/>
        <w:numPr>
          <w:ilvl w:val="0"/>
          <w:numId w:val="16"/>
        </w:numPr>
      </w:pPr>
      <w:r>
        <w:t xml:space="preserve">clone -&gt; bring a repo down from the internet (remote repository like </w:t>
      </w:r>
      <w:r w:rsidR="00764CF2">
        <w:t>GitHub</w:t>
      </w:r>
      <w:r>
        <w:t>) to your local machine</w:t>
      </w:r>
    </w:p>
    <w:p w14:paraId="5EB8F3E7" w14:textId="77777777" w:rsidR="00D612E8" w:rsidRDefault="00D612E8"/>
    <w:p w14:paraId="7871D036" w14:textId="77777777" w:rsidR="00D612E8" w:rsidRDefault="00000000">
      <w:pPr>
        <w:pStyle w:val="ListParagraph"/>
        <w:numPr>
          <w:ilvl w:val="0"/>
          <w:numId w:val="16"/>
        </w:numPr>
      </w:pPr>
      <w:r>
        <w:t>add -&gt; track your files and changes with Git</w:t>
      </w:r>
    </w:p>
    <w:p w14:paraId="414DAC04" w14:textId="77777777" w:rsidR="00D612E8" w:rsidRDefault="00D612E8"/>
    <w:p w14:paraId="5BCCEDCB" w14:textId="77777777" w:rsidR="00D612E8" w:rsidRDefault="00000000">
      <w:pPr>
        <w:pStyle w:val="ListParagraph"/>
        <w:numPr>
          <w:ilvl w:val="0"/>
          <w:numId w:val="16"/>
        </w:numPr>
      </w:pPr>
      <w:r>
        <w:t>commit -&gt; save your changes into Git</w:t>
      </w:r>
    </w:p>
    <w:p w14:paraId="5FCB6481" w14:textId="77777777" w:rsidR="00D612E8" w:rsidRDefault="00D612E8"/>
    <w:p w14:paraId="18DB87F3" w14:textId="063A3954" w:rsidR="00D612E8" w:rsidRDefault="00000000">
      <w:pPr>
        <w:pStyle w:val="ListParagraph"/>
        <w:numPr>
          <w:ilvl w:val="0"/>
          <w:numId w:val="16"/>
        </w:numPr>
      </w:pPr>
      <w:r>
        <w:t xml:space="preserve">push -&gt; push your changes to your remote repo on </w:t>
      </w:r>
      <w:r w:rsidR="00764CF2">
        <w:t>GitHub</w:t>
      </w:r>
      <w:r>
        <w:t xml:space="preserve"> (or another website)</w:t>
      </w:r>
    </w:p>
    <w:p w14:paraId="38FB3C03" w14:textId="77777777" w:rsidR="00D612E8" w:rsidRDefault="00D612E8"/>
    <w:p w14:paraId="193A048D" w14:textId="77777777" w:rsidR="00D612E8" w:rsidRDefault="00000000">
      <w:pPr>
        <w:pStyle w:val="ListParagraph"/>
        <w:numPr>
          <w:ilvl w:val="0"/>
          <w:numId w:val="16"/>
        </w:numPr>
      </w:pPr>
      <w:r>
        <w:t>pull -&gt; pull changes down from the remote repo to your local machine</w:t>
      </w:r>
    </w:p>
    <w:p w14:paraId="61CD574F" w14:textId="77777777" w:rsidR="00D612E8" w:rsidRDefault="00D612E8"/>
    <w:p w14:paraId="1D9B537C" w14:textId="2B66E7C8" w:rsidR="00D612E8" w:rsidRDefault="00000000">
      <w:pPr>
        <w:pStyle w:val="ListParagraph"/>
        <w:numPr>
          <w:ilvl w:val="0"/>
          <w:numId w:val="16"/>
        </w:numPr>
      </w:pPr>
      <w:r>
        <w:t xml:space="preserve">status -&gt; check to see which files are being tracked or need to be </w:t>
      </w:r>
      <w:r w:rsidR="00764CF2">
        <w:t>committed</w:t>
      </w:r>
    </w:p>
    <w:p w14:paraId="6ADE7118" w14:textId="77777777" w:rsidR="00D612E8" w:rsidRDefault="00D612E8"/>
    <w:p w14:paraId="72A596A2" w14:textId="77777777" w:rsidR="00D612E8" w:rsidRDefault="00000000">
      <w:pPr>
        <w:pStyle w:val="ListParagraph"/>
        <w:numPr>
          <w:ilvl w:val="0"/>
          <w:numId w:val="16"/>
        </w:numPr>
      </w:pPr>
      <w:r>
        <w:t>init -&gt; use this command inside of your project to turn it into a Git repository and start using Git with that codebase</w:t>
      </w:r>
    </w:p>
    <w:sectPr w:rsidR="00D61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6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7"/>
    <w:multiLevelType w:val="hybridMultilevel"/>
    <w:tmpl w:val="00000000"/>
    <w:lvl w:ilvl="0" w:tplc="02030001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8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9"/>
    <w:multiLevelType w:val="hybridMultilevel"/>
    <w:tmpl w:val="00000000"/>
    <w:lvl w:ilvl="0" w:tplc="02030001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A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B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C"/>
    <w:multiLevelType w:val="hybridMultilevel"/>
    <w:tmpl w:val="B6F78173"/>
    <w:lvl w:ilvl="0" w:tplc="02030001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D"/>
    <w:multiLevelType w:val="hybridMultilevel"/>
    <w:tmpl w:val="00000000"/>
    <w:lvl w:ilvl="0" w:tplc="02030001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E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0F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1290766">
    <w:abstractNumId w:val="0"/>
  </w:num>
  <w:num w:numId="2" w16cid:durableId="1584337298">
    <w:abstractNumId w:val="1"/>
  </w:num>
  <w:num w:numId="3" w16cid:durableId="787820380">
    <w:abstractNumId w:val="2"/>
  </w:num>
  <w:num w:numId="4" w16cid:durableId="950940205">
    <w:abstractNumId w:val="3"/>
  </w:num>
  <w:num w:numId="5" w16cid:durableId="593824912">
    <w:abstractNumId w:val="4"/>
  </w:num>
  <w:num w:numId="6" w16cid:durableId="1598756449">
    <w:abstractNumId w:val="5"/>
  </w:num>
  <w:num w:numId="7" w16cid:durableId="153379170">
    <w:abstractNumId w:val="6"/>
  </w:num>
  <w:num w:numId="8" w16cid:durableId="1535730731">
    <w:abstractNumId w:val="7"/>
  </w:num>
  <w:num w:numId="9" w16cid:durableId="230163580">
    <w:abstractNumId w:val="8"/>
  </w:num>
  <w:num w:numId="10" w16cid:durableId="1532524477">
    <w:abstractNumId w:val="9"/>
  </w:num>
  <w:num w:numId="11" w16cid:durableId="1821265806">
    <w:abstractNumId w:val="10"/>
  </w:num>
  <w:num w:numId="12" w16cid:durableId="1258976539">
    <w:abstractNumId w:val="11"/>
  </w:num>
  <w:num w:numId="13" w16cid:durableId="339936211">
    <w:abstractNumId w:val="12"/>
  </w:num>
  <w:num w:numId="14" w16cid:durableId="1906136468">
    <w:abstractNumId w:val="13"/>
  </w:num>
  <w:num w:numId="15" w16cid:durableId="1853254338">
    <w:abstractNumId w:val="14"/>
  </w:num>
  <w:num w:numId="16" w16cid:durableId="115051353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612E8"/>
    <w:rsid w:val="00764CF2"/>
    <w:rsid w:val="00D61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5D8D6C"/>
  <w15:docId w15:val="{746D3AAA-0334-4411-B650-F21736137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375</Words>
  <Characters>2139</Characters>
  <Application>Microsoft Office Word</Application>
  <DocSecurity>0</DocSecurity>
  <Lines>17</Lines>
  <Paragraphs>5</Paragraphs>
  <ScaleCrop>false</ScaleCrop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TECNO KG7h</dc:creator>
  <cp:lastModifiedBy>VISITOR</cp:lastModifiedBy>
  <cp:revision>2</cp:revision>
  <dcterms:created xsi:type="dcterms:W3CDTF">2022-10-01T11:25:00Z</dcterms:created>
  <dcterms:modified xsi:type="dcterms:W3CDTF">2022-10-01T11:38:00Z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6f29137e9149470c98d8dee1b3d88288</vt:lpwstr>
  </property>
</Properties>
</file>